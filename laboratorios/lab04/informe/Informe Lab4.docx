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419170EE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C9761E">
        <w:rPr>
          <w:rFonts w:ascii="Arial" w:hAnsi="Arial" w:cs="Arial"/>
          <w:b/>
          <w:color w:val="000064"/>
          <w:sz w:val="40"/>
          <w:szCs w:val="32"/>
        </w:rPr>
        <w:t>4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C9761E">
        <w:rPr>
          <w:rFonts w:ascii="Arial" w:hAnsi="Arial" w:cs="Arial"/>
          <w:b/>
          <w:color w:val="000064"/>
          <w:sz w:val="40"/>
          <w:szCs w:val="32"/>
        </w:rPr>
        <w:t>Tablas de Hash y Árboles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659C5B90" w:rsidR="006F47C4" w:rsidRPr="006F47C4" w:rsidRDefault="00C9761E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Cristian David Dávila García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6C5A7FF4" w:rsidR="006F47C4" w:rsidRPr="006F47C4" w:rsidRDefault="00C9761E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cddavilag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6095F4B1" w:rsidR="006F47C4" w:rsidRPr="006F47C4" w:rsidRDefault="00C9761E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Andrés Rodríguez Barrientos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79B7B5A5" w:rsidR="006F47C4" w:rsidRPr="006F47C4" w:rsidRDefault="00C9761E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Arodrigue2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4B9E41E3" w:rsidR="006F47C4" w:rsidRPr="00C9761E" w:rsidRDefault="00320EFF" w:rsidP="00320EFF">
      <w:pPr>
        <w:pStyle w:val="Prrafodelista"/>
        <w:ind w:left="360"/>
        <w:jc w:val="both"/>
        <w:rPr>
          <w:b/>
          <w:bCs/>
          <w:color w:val="000000" w:themeColor="text1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  <w:r w:rsidR="00C9761E">
        <w:rPr>
          <w:b/>
          <w:bCs/>
          <w:color w:val="002060"/>
          <w:sz w:val="22"/>
          <w:szCs w:val="22"/>
        </w:rPr>
        <w:t xml:space="preserve"> </w:t>
      </w:r>
      <w:r w:rsidR="00C9761E">
        <w:rPr>
          <w:b/>
          <w:bCs/>
          <w:color w:val="000000" w:themeColor="text1"/>
          <w:sz w:val="22"/>
          <w:szCs w:val="22"/>
        </w:rPr>
        <w:t>La estructura de datos utilizada fue tablas de hash</w:t>
      </w:r>
    </w:p>
    <w:p w14:paraId="09BC89E3" w14:textId="6869EEEF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  <w:r w:rsidR="001712CC">
        <w:rPr>
          <w:b/>
          <w:bCs/>
          <w:color w:val="002060"/>
          <w:sz w:val="22"/>
          <w:szCs w:val="22"/>
        </w:rPr>
        <w:t xml:space="preserve"> </w:t>
      </w:r>
      <w:r w:rsidR="001712CC">
        <w:rPr>
          <w:b/>
          <w:bCs/>
          <w:color w:val="000000" w:themeColor="text1"/>
          <w:sz w:val="22"/>
          <w:szCs w:val="22"/>
        </w:rPr>
        <w:t>2.1: O(n log n)</w:t>
      </w:r>
    </w:p>
    <w:p w14:paraId="37431C79" w14:textId="08816DA0" w:rsidR="003F4C22" w:rsidRPr="001712CC" w:rsidRDefault="003F4C22" w:rsidP="00320EFF">
      <w:pPr>
        <w:pStyle w:val="Prrafodelista"/>
        <w:ind w:left="360"/>
        <w:jc w:val="both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  <w:r w:rsidR="001712CC">
        <w:rPr>
          <w:b/>
          <w:bCs/>
          <w:color w:val="002060"/>
          <w:sz w:val="22"/>
          <w:szCs w:val="22"/>
        </w:rPr>
        <w:t xml:space="preserve"> </w:t>
      </w:r>
      <w:r w:rsidR="001712CC">
        <w:rPr>
          <w:b/>
          <w:bCs/>
          <w:color w:val="000000" w:themeColor="text1"/>
          <w:sz w:val="22"/>
          <w:szCs w:val="22"/>
        </w:rPr>
        <w:t>La variable n representa el número de elementos en el árbol binario</w:t>
      </w:r>
    </w:p>
    <w:p w14:paraId="10EE1DB6" w14:textId="4650D8C8" w:rsidR="003F4C22" w:rsidRPr="00320EFF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064CB603" w14:textId="57223DC9" w:rsidR="006F47C4" w:rsidRPr="001321F7" w:rsidRDefault="001712CC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B, O(1)</w:t>
      </w:r>
    </w:p>
    <w:p w14:paraId="47EF489D" w14:textId="6C7F2BC9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b</w:t>
      </w:r>
    </w:p>
    <w:p w14:paraId="6483980E" w14:textId="2A461EB7" w:rsidR="00055012" w:rsidRPr="00055012" w:rsidRDefault="001712CC" w:rsidP="00055012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A</w:t>
      </w:r>
      <w:r w:rsidR="00055012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= false</w:t>
      </w:r>
      <w:r w:rsidR="00055012">
        <w:rPr>
          <w:i/>
          <w:sz w:val="22"/>
          <w:szCs w:val="22"/>
        </w:rPr>
        <w:t>,</w:t>
      </w:r>
      <w:r>
        <w:rPr>
          <w:i/>
          <w:sz w:val="22"/>
          <w:szCs w:val="22"/>
        </w:rPr>
        <w:t xml:space="preserve"> B =</w:t>
      </w:r>
      <w:r w:rsidR="00055012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0, </w:t>
      </w:r>
      <w:r w:rsidR="00055012">
        <w:rPr>
          <w:i/>
          <w:sz w:val="22"/>
          <w:szCs w:val="22"/>
        </w:rPr>
        <w:t>C = a.left , suma  D = a.right , suma</w:t>
      </w:r>
    </w:p>
    <w:p w14:paraId="5F1512C4" w14:textId="54739AD1" w:rsidR="00055012" w:rsidRPr="00055012" w:rsidRDefault="00055012" w:rsidP="00055012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.</w:t>
      </w:r>
    </w:p>
    <w:p w14:paraId="720715D2" w14:textId="7E78C75A" w:rsidR="00055012" w:rsidRPr="00055012" w:rsidRDefault="00055012" w:rsidP="00055012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.</w:t>
      </w:r>
    </w:p>
    <w:p w14:paraId="7A84BAEF" w14:textId="2CB47F31" w:rsidR="00055012" w:rsidRPr="00055012" w:rsidRDefault="00055012" w:rsidP="00055012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.</w:t>
      </w:r>
    </w:p>
    <w:p w14:paraId="238053AB" w14:textId="34DCB510" w:rsidR="00055012" w:rsidRPr="00055012" w:rsidRDefault="00055012" w:rsidP="00055012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.</w:t>
      </w:r>
    </w:p>
    <w:p w14:paraId="121AF02C" w14:textId="77995B0C" w:rsidR="00055012" w:rsidRPr="00055012" w:rsidRDefault="00055012" w:rsidP="00055012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.</w:t>
      </w:r>
    </w:p>
    <w:p w14:paraId="5146CA41" w14:textId="21864435" w:rsidR="00055012" w:rsidRPr="00A37DCB" w:rsidRDefault="00055012" w:rsidP="00055012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A</w:t>
      </w:r>
    </w:p>
    <w:p w14:paraId="6D4B0DBD" w14:textId="2EDB116D" w:rsidR="00A37DCB" w:rsidRPr="00A37DCB" w:rsidRDefault="00A37DCB" w:rsidP="00A37DCB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.</w:t>
      </w:r>
    </w:p>
    <w:p w14:paraId="253854A5" w14:textId="0648CC30" w:rsidR="00A37DCB" w:rsidRPr="00A37DCB" w:rsidRDefault="00A37DCB" w:rsidP="00A37DCB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.</w:t>
      </w:r>
    </w:p>
    <w:p w14:paraId="31CDF4C7" w14:textId="112AB4B1" w:rsidR="00A37DCB" w:rsidRPr="00A37DCB" w:rsidRDefault="00A37DCB" w:rsidP="00A37DCB">
      <w:pPr>
        <w:pStyle w:val="Prrafodelista"/>
        <w:numPr>
          <w:ilvl w:val="2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B</w:t>
      </w:r>
    </w:p>
    <w:p w14:paraId="2E62B48E" w14:textId="1DD517E2" w:rsidR="00A37DCB" w:rsidRDefault="00A37DCB" w:rsidP="00A37DCB">
      <w:pPr>
        <w:pStyle w:val="Prrafodelista"/>
        <w:numPr>
          <w:ilvl w:val="2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</w:p>
    <w:p w14:paraId="13020622" w14:textId="78379DCA" w:rsidR="00A37DCB" w:rsidRDefault="00A37DCB" w:rsidP="00A37DCB">
      <w:pPr>
        <w:pStyle w:val="Prrafodelista"/>
        <w:numPr>
          <w:ilvl w:val="2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B</w:t>
      </w:r>
    </w:p>
    <w:p w14:paraId="08AD4FA3" w14:textId="2CBA3E5C" w:rsidR="00A37DCB" w:rsidRDefault="00A37DCB" w:rsidP="00A37DCB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FF707FD" w14:textId="3B5C0CA0" w:rsidR="00A37DCB" w:rsidRDefault="002172F8" w:rsidP="00A37DCB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2AD2D3BE" w14:textId="555D3C54" w:rsidR="002172F8" w:rsidRDefault="002172F8" w:rsidP="002172F8">
      <w:pPr>
        <w:pStyle w:val="Prrafodelista"/>
        <w:numPr>
          <w:ilvl w:val="2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raiz.id</w:t>
      </w:r>
    </w:p>
    <w:p w14:paraId="74E03310" w14:textId="37C567FA" w:rsidR="002172F8" w:rsidRPr="00A37DCB" w:rsidRDefault="002172F8" w:rsidP="002172F8">
      <w:pPr>
        <w:pStyle w:val="Prrafodelista"/>
        <w:numPr>
          <w:ilvl w:val="2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</w:p>
    <w:p w14:paraId="2D06C562" w14:textId="4BC92863" w:rsidR="006F47C4" w:rsidRDefault="006F47C4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F1F4BCE" w14:textId="77777777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7CF0E00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 xml:space="preserve">5) </w:t>
      </w:r>
      <w:r w:rsidRPr="006F47C4">
        <w:rPr>
          <w:b/>
          <w:bCs/>
          <w:i/>
          <w:sz w:val="22"/>
          <w:szCs w:val="22"/>
        </w:rPr>
        <w:t xml:space="preserve"> Lectura recomendada (opcional</w:t>
      </w:r>
      <w:r w:rsidRPr="006F47C4">
        <w:rPr>
          <w:b/>
          <w:bCs/>
          <w:i/>
          <w:sz w:val="22"/>
          <w:szCs w:val="22"/>
          <w:lang w:val="es-CO"/>
        </w:rPr>
        <w:t>)</w:t>
      </w:r>
    </w:p>
    <w:p w14:paraId="5D590830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1701093A" w14:textId="6B854C65" w:rsidR="006F47C4" w:rsidRDefault="00320EFF" w:rsidP="00320EFF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lastRenderedPageBreak/>
        <w:t>Mapa conceptual</w:t>
      </w:r>
    </w:p>
    <w:p w14:paraId="69F870FB" w14:textId="77777777" w:rsidR="00320EFF" w:rsidRPr="006F47C4" w:rsidRDefault="00320EFF" w:rsidP="006F47C4">
      <w:pPr>
        <w:ind w:left="720"/>
        <w:jc w:val="both"/>
        <w:rPr>
          <w:sz w:val="22"/>
          <w:szCs w:val="22"/>
          <w:lang w:val="es-CO"/>
        </w:rPr>
      </w:pPr>
    </w:p>
    <w:p w14:paraId="1DCBB384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color w:val="002060"/>
          <w:sz w:val="22"/>
          <w:szCs w:val="22"/>
        </w:rPr>
        <w:t>6)</w:t>
      </w:r>
      <w:r w:rsidRPr="006F47C4">
        <w:rPr>
          <w:sz w:val="22"/>
          <w:szCs w:val="22"/>
        </w:rPr>
        <w:t xml:space="preserve"> </w:t>
      </w:r>
      <w:r w:rsidRPr="006F47C4">
        <w:rPr>
          <w:b/>
          <w:bCs/>
          <w:sz w:val="22"/>
          <w:szCs w:val="22"/>
        </w:rPr>
        <w:t>Trabajo en Equipo y Progreso Gradual (Opcional)</w:t>
      </w:r>
    </w:p>
    <w:p w14:paraId="2AB28055" w14:textId="77777777" w:rsidR="006F47C4" w:rsidRPr="006F47C4" w:rsidRDefault="006F47C4" w:rsidP="006F47C4">
      <w:pPr>
        <w:rPr>
          <w:b/>
          <w:bCs/>
          <w:i/>
          <w:sz w:val="22"/>
          <w:szCs w:val="22"/>
        </w:rPr>
      </w:pPr>
    </w:p>
    <w:p w14:paraId="60C061F2" w14:textId="533C469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>6.1</w:t>
      </w:r>
      <w:r w:rsidR="007B5F04">
        <w:rPr>
          <w:i/>
          <w:sz w:val="22"/>
          <w:szCs w:val="22"/>
        </w:rPr>
        <w:t xml:space="preserve"> </w:t>
      </w:r>
      <w:r w:rsidR="006F47C4" w:rsidRPr="007B5F04">
        <w:rPr>
          <w:i/>
          <w:sz w:val="22"/>
          <w:szCs w:val="22"/>
        </w:rPr>
        <w:t>Actas de reunión</w:t>
      </w:r>
    </w:p>
    <w:p w14:paraId="73D53365" w14:textId="324A1AC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6.2 </w:t>
      </w:r>
      <w:r w:rsidR="006F47C4" w:rsidRPr="007B5F04">
        <w:rPr>
          <w:i/>
          <w:sz w:val="22"/>
          <w:szCs w:val="22"/>
        </w:rPr>
        <w:t>El reporte de cambios en el código</w:t>
      </w:r>
    </w:p>
    <w:p w14:paraId="77F18C54" w14:textId="56B0F897" w:rsidR="006F47C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r w:rsidR="006F47C4" w:rsidRPr="007B5F04">
        <w:rPr>
          <w:i/>
          <w:sz w:val="22"/>
          <w:szCs w:val="22"/>
        </w:rPr>
        <w:t xml:space="preserve">El reporte de cambios del informe de laboratorio </w:t>
      </w: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E6E4F" w14:textId="77777777" w:rsidR="00F136F9" w:rsidRDefault="00F136F9" w:rsidP="004071A1">
      <w:r>
        <w:separator/>
      </w:r>
    </w:p>
  </w:endnote>
  <w:endnote w:type="continuationSeparator" w:id="0">
    <w:p w14:paraId="157F1BA1" w14:textId="77777777" w:rsidR="00F136F9" w:rsidRDefault="00F136F9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61D91" w14:textId="77777777" w:rsidR="00F136F9" w:rsidRDefault="00F136F9" w:rsidP="004071A1">
      <w:r>
        <w:separator/>
      </w:r>
    </w:p>
  </w:footnote>
  <w:footnote w:type="continuationSeparator" w:id="0">
    <w:p w14:paraId="139961CC" w14:textId="77777777" w:rsidR="00F136F9" w:rsidRDefault="00F136F9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5012"/>
    <w:rsid w:val="00056844"/>
    <w:rsid w:val="00066590"/>
    <w:rsid w:val="00073248"/>
    <w:rsid w:val="000748A1"/>
    <w:rsid w:val="0008095D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12CC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172F8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965DC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37DCB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1D9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9761E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36F9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0FBA-C6D2-4FFB-8ACF-BC372043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Cristian David Davila Garcia</cp:lastModifiedBy>
  <cp:revision>282</cp:revision>
  <cp:lastPrinted>2019-01-22T00:16:00Z</cp:lastPrinted>
  <dcterms:created xsi:type="dcterms:W3CDTF">2019-01-17T22:16:00Z</dcterms:created>
  <dcterms:modified xsi:type="dcterms:W3CDTF">2020-10-31T16:00:00Z</dcterms:modified>
</cp:coreProperties>
</file>